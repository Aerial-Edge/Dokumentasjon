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4520B" w:rsidR="0014520B" w:rsidRDefault="0014520B" w14:paraId="653923F7" w14:textId="409ECEFC">
      <w:pPr>
        <w:pStyle w:val="Overskrift2"/>
        <w:rPr>
          <w:rFonts w:ascii="Times New Roman" w:hAnsi="Times New Roman" w:cs="Times New Roman"/>
          <w:sz w:val="32"/>
          <w:szCs w:val="32"/>
        </w:rPr>
      </w:pPr>
      <w:proofErr w:type="spellStart"/>
      <w:r w:rsidRPr="0014520B">
        <w:rPr>
          <w:rFonts w:ascii="Times New Roman" w:hAnsi="Times New Roman" w:cs="Times New Roman"/>
          <w:sz w:val="32"/>
          <w:szCs w:val="32"/>
        </w:rPr>
        <w:t>Aerial</w:t>
      </w:r>
      <w:proofErr w:type="spellEnd"/>
      <w:r w:rsidRPr="0014520B">
        <w:rPr>
          <w:rFonts w:ascii="Times New Roman" w:hAnsi="Times New Roman" w:cs="Times New Roman"/>
          <w:sz w:val="32"/>
          <w:szCs w:val="32"/>
        </w:rPr>
        <w:t xml:space="preserve"> Edge- Gruppe 6</w:t>
      </w:r>
    </w:p>
    <w:p w:rsidRPr="0014520B" w:rsidR="00934E9A" w:rsidRDefault="003A351A" w14:paraId="29F9CB96" w14:textId="2F664152">
      <w:pPr>
        <w:pStyle w:val="Overskrift2"/>
        <w:rPr>
          <w:rFonts w:ascii="Times New Roman" w:hAnsi="Times New Roman" w:cs="Times New Roman"/>
        </w:rPr>
      </w:pPr>
      <w:r w:rsidRPr="0014520B">
        <w:rPr>
          <w:rFonts w:ascii="Times New Roman" w:hAnsi="Times New Roman" w:cs="Times New Roman"/>
        </w:rPr>
        <w:t>Møteinnkalling</w:t>
      </w:r>
    </w:p>
    <w:p w:rsidR="0014520B" w:rsidP="0014520B" w:rsidRDefault="0014520B" w14:paraId="00E4ABCD" w14:textId="6853BD30">
      <w:pPr>
        <w:rPr>
          <w:rFonts w:ascii="Times New Roman" w:hAnsi="Times New Roman" w:cs="Times New Roman"/>
          <w:b/>
          <w:bCs/>
        </w:rPr>
      </w:pPr>
      <w:r w:rsidRPr="0014520B">
        <w:rPr>
          <w:rFonts w:ascii="Times New Roman" w:hAnsi="Times New Roman" w:cs="Times New Roman"/>
          <w:b/>
          <w:bCs/>
        </w:rPr>
        <w:t>Dato:</w:t>
      </w:r>
    </w:p>
    <w:p w:rsidRPr="0014520B" w:rsidR="0014520B" w:rsidP="0014520B" w:rsidRDefault="0014520B" w14:paraId="6F8DDA56" w14:textId="74B7639C">
      <w:pPr>
        <w:rPr>
          <w:rFonts w:ascii="Times New Roman" w:hAnsi="Times New Roman" w:cs="Times New Roman"/>
          <w:b/>
          <w:bCs/>
        </w:rPr>
      </w:pPr>
      <w:r w:rsidRPr="55D5DC02" w:rsidR="0014520B">
        <w:rPr>
          <w:rFonts w:ascii="Times New Roman" w:hAnsi="Times New Roman" w:cs="Times New Roman"/>
          <w:b w:val="1"/>
          <w:bCs w:val="1"/>
        </w:rPr>
        <w:t>Sted:</w:t>
      </w:r>
    </w:p>
    <w:p w:rsidRPr="0014520B" w:rsidR="0014520B" w:rsidP="0014520B" w:rsidRDefault="0014520B" w14:paraId="2D3C1376" w14:textId="465C9AAB">
      <w:pPr>
        <w:rPr>
          <w:rFonts w:ascii="Times New Roman" w:hAnsi="Times New Roman" w:cs="Times New Roman"/>
          <w:b/>
          <w:bCs/>
          <w:spacing w:val="0"/>
        </w:rPr>
      </w:pPr>
      <w:r w:rsidRPr="0014520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Møteleder: </w:t>
      </w:r>
    </w:p>
    <w:p w:rsidRPr="0014520B" w:rsidR="0014520B" w:rsidP="0014520B" w:rsidRDefault="0014520B" w14:paraId="01F76CC9" w14:textId="39C397BC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14520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Referent: </w:t>
      </w:r>
    </w:p>
    <w:p w:rsidRPr="0014520B" w:rsidR="0014520B" w:rsidP="0014520B" w:rsidRDefault="0014520B" w14:paraId="602CF8C1" w14:textId="70402837">
      <w:pPr>
        <w:pStyle w:val="Vanliginnrykk"/>
        <w:ind w:left="0"/>
        <w:rPr>
          <w:rFonts w:ascii="Times New Roman" w:hAnsi="Times New Roman" w:cs="Times New Roman"/>
        </w:rPr>
      </w:pPr>
      <w:r w:rsidRPr="0014520B">
        <w:rPr>
          <w:rFonts w:ascii="Times New Roman" w:hAnsi="Times New Roman" w:cs="Times New Roman"/>
          <w:b/>
          <w:bCs/>
        </w:rPr>
        <w:t>Agenda:</w:t>
      </w:r>
    </w:p>
    <w:sectPr w:rsidRPr="0014520B" w:rsidR="0014520B">
      <w:head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51A" w:rsidRDefault="003A351A" w14:paraId="68103DF2" w14:textId="77777777">
      <w:pPr>
        <w:spacing w:after="0" w:line="240" w:lineRule="auto"/>
      </w:pPr>
      <w:r>
        <w:separator/>
      </w:r>
    </w:p>
    <w:p w:rsidR="003A351A" w:rsidRDefault="003A351A" w14:paraId="52254C39" w14:textId="77777777"/>
  </w:endnote>
  <w:endnote w:type="continuationSeparator" w:id="0">
    <w:p w:rsidR="003A351A" w:rsidRDefault="003A351A" w14:paraId="5B68C96D" w14:textId="77777777">
      <w:pPr>
        <w:spacing w:after="0" w:line="240" w:lineRule="auto"/>
      </w:pPr>
      <w:r>
        <w:continuationSeparator/>
      </w:r>
    </w:p>
    <w:p w:rsidR="003A351A" w:rsidRDefault="003A351A" w14:paraId="5E044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51A" w:rsidRDefault="003A351A" w14:paraId="1EFDA435" w14:textId="77777777">
      <w:pPr>
        <w:spacing w:after="0" w:line="240" w:lineRule="auto"/>
      </w:pPr>
      <w:r>
        <w:separator/>
      </w:r>
    </w:p>
    <w:p w:rsidR="003A351A" w:rsidRDefault="003A351A" w14:paraId="03913596" w14:textId="77777777"/>
  </w:footnote>
  <w:footnote w:type="continuationSeparator" w:id="0">
    <w:p w:rsidR="003A351A" w:rsidRDefault="003A351A" w14:paraId="3CB3C74A" w14:textId="77777777">
      <w:pPr>
        <w:spacing w:after="0" w:line="240" w:lineRule="auto"/>
      </w:pPr>
      <w:r>
        <w:continuationSeparator/>
      </w:r>
    </w:p>
    <w:p w:rsidR="003A351A" w:rsidRDefault="003A351A" w14:paraId="57F146C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34E9A" w:rsidRDefault="00167BD9" w14:paraId="63B819A1" w14:textId="2350F18D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1" relativeHeight="251659264" behindDoc="0" locked="0" layoutInCell="0" allowOverlap="1" wp14:anchorId="734F7088" wp14:editId="4651DF74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d5bb454ba3086f805cafd91a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167BD9" w:rsidR="00167BD9" w:rsidP="00167BD9" w:rsidRDefault="00167BD9" w14:paraId="2CB8A9E6" w14:textId="40B93F46">
                          <w:pPr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167BD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</w:t>
                          </w:r>
                          <w:proofErr w:type="spellStart"/>
                          <w:r w:rsidRPr="00167BD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>Restricted</w:t>
                          </w:r>
                          <w:proofErr w:type="spellEnd"/>
                          <w:r w:rsidRPr="00167BD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67BD9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>use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4F7088">
              <v:stroke joinstyle="miter"/>
              <v:path gradientshapeok="t" o:connecttype="rect"/>
            </v:shapetype>
            <v:shape id="MSIPCMd5bb454ba3086f805cafd91a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fill o:detectmouseclick="t"/>
              <v:textbox inset="20pt,0,,0">
                <w:txbxContent>
                  <w:p w:rsidRPr="00167BD9" w:rsidR="00167BD9" w:rsidP="00167BD9" w:rsidRDefault="00167BD9" w14:paraId="2CB8A9E6" w14:textId="40B93F46">
                    <w:pPr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167BD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</w:t>
                    </w:r>
                    <w:proofErr w:type="spellStart"/>
                    <w:r w:rsidRPr="00167BD9">
                      <w:rPr>
                        <w:rFonts w:ascii="Tahoma" w:hAnsi="Tahoma" w:cs="Tahoma"/>
                        <w:color w:val="CF022B"/>
                        <w:sz w:val="16"/>
                      </w:rPr>
                      <w:t>Restricted</w:t>
                    </w:r>
                    <w:proofErr w:type="spellEnd"/>
                    <w:r w:rsidRPr="00167BD9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  <w:proofErr w:type="spellStart"/>
                    <w:r w:rsidRPr="00167BD9">
                      <w:rPr>
                        <w:rFonts w:ascii="Tahoma" w:hAnsi="Tahoma" w:cs="Tahoma"/>
                        <w:color w:val="CF022B"/>
                        <w:sz w:val="16"/>
                      </w:rPr>
                      <w:t>use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alias w:val="Organization name:"/>
        <w:tag w:val=""/>
        <w:id w:val="-142659844"/>
        <w:placeholder>
          <w:docPart w:val="98B62E6E894D4462BC992734AF7A1DA3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CB4FBB">
          <w:t>Organization Name</w:t>
        </w:r>
      </w:sdtContent>
    </w:sdt>
  </w:p>
  <w:p w:rsidR="00934E9A" w:rsidRDefault="00E22EB9" w14:paraId="28BC2CC7" w14:textId="3A744D58">
    <w:pPr>
      <w:pStyle w:val="Topptekst"/>
    </w:pPr>
    <w:sdt>
      <w:sdtPr>
        <w:alias w:val="Meeting minutes:"/>
        <w:tag w:val="Meeting minutes:"/>
        <w:id w:val="-1760127990"/>
        <w:placeholder>
          <w:docPart w:val="DE4519A57E80485B9468A00B5846D802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E212F037DD054BD7B72721E39E3922B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3A351A">
          <w:t>Dato:</w:t>
        </w:r>
      </w:sdtContent>
    </w:sdt>
  </w:p>
  <w:p w:rsidR="00934E9A" w:rsidRDefault="006A6EE0" w14:paraId="560E885D" w14:textId="77777777">
    <w:pPr>
      <w:pStyle w:val="Toppteks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merertliste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882330759">
    <w:abstractNumId w:val="8"/>
  </w:num>
  <w:num w:numId="2" w16cid:durableId="1026515773">
    <w:abstractNumId w:val="9"/>
  </w:num>
  <w:num w:numId="3" w16cid:durableId="10690368">
    <w:abstractNumId w:val="7"/>
  </w:num>
  <w:num w:numId="4" w16cid:durableId="44645824">
    <w:abstractNumId w:val="6"/>
  </w:num>
  <w:num w:numId="5" w16cid:durableId="1367102259">
    <w:abstractNumId w:val="5"/>
  </w:num>
  <w:num w:numId="6" w16cid:durableId="802769957">
    <w:abstractNumId w:val="4"/>
  </w:num>
  <w:num w:numId="7" w16cid:durableId="1587032993">
    <w:abstractNumId w:val="3"/>
  </w:num>
  <w:num w:numId="8" w16cid:durableId="978611791">
    <w:abstractNumId w:val="2"/>
  </w:num>
  <w:num w:numId="9" w16cid:durableId="724721077">
    <w:abstractNumId w:val="1"/>
  </w:num>
  <w:num w:numId="10" w16cid:durableId="3470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1A"/>
    <w:rsid w:val="00053CAE"/>
    <w:rsid w:val="00082086"/>
    <w:rsid w:val="00084341"/>
    <w:rsid w:val="00096ECE"/>
    <w:rsid w:val="0010443C"/>
    <w:rsid w:val="0014520B"/>
    <w:rsid w:val="00164BA3"/>
    <w:rsid w:val="00167BD9"/>
    <w:rsid w:val="001B49A6"/>
    <w:rsid w:val="002128C8"/>
    <w:rsid w:val="00217F5E"/>
    <w:rsid w:val="002A7720"/>
    <w:rsid w:val="002B5A3C"/>
    <w:rsid w:val="0034332A"/>
    <w:rsid w:val="003A351A"/>
    <w:rsid w:val="003C17E2"/>
    <w:rsid w:val="00416A86"/>
    <w:rsid w:val="00464490"/>
    <w:rsid w:val="004D4719"/>
    <w:rsid w:val="006A2514"/>
    <w:rsid w:val="006A6EE0"/>
    <w:rsid w:val="006B1778"/>
    <w:rsid w:val="006B674E"/>
    <w:rsid w:val="006E6AA5"/>
    <w:rsid w:val="006F0673"/>
    <w:rsid w:val="007123B4"/>
    <w:rsid w:val="00884772"/>
    <w:rsid w:val="00934E9A"/>
    <w:rsid w:val="009A27A1"/>
    <w:rsid w:val="009E5543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22EB9"/>
    <w:rsid w:val="00E31AB2"/>
    <w:rsid w:val="00E45BB9"/>
    <w:rsid w:val="00E81D49"/>
    <w:rsid w:val="00EB5064"/>
    <w:rsid w:val="00F80325"/>
    <w:rsid w:val="00FA64DD"/>
    <w:rsid w:val="00FC288B"/>
    <w:rsid w:val="55D5D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C8C01"/>
  <w15:chartTrackingRefBased/>
  <w15:docId w15:val="{1F492DB0-D146-4086-AB12-9DE281F7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88B"/>
    <w:pPr>
      <w:spacing w:before="120"/>
    </w:pPr>
    <w:rPr>
      <w:spacing w:val="4"/>
      <w:szCs w:val="20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Pr>
      <w:rFonts w:asciiTheme="majorHAnsi" w:hAnsiTheme="majorHAnsi" w:eastAsiaTheme="majorEastAsia" w:cstheme="majorBidi"/>
      <w:color w:val="365F91" w:themeColor="accent1" w:themeShade="BF"/>
      <w:spacing w:val="4"/>
      <w:sz w:val="32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Pr>
      <w:rFonts w:asciiTheme="majorHAnsi" w:hAnsiTheme="majorHAnsi" w:eastAsiaTheme="majorEastAsia" w:cstheme="majorBidi"/>
      <w:color w:val="365F91" w:themeColor="accent1" w:themeShade="BF"/>
      <w:spacing w:val="4"/>
      <w:sz w:val="26"/>
      <w:szCs w:val="26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10443C"/>
    <w:rPr>
      <w:rFonts w:asciiTheme="majorHAnsi" w:hAnsiTheme="majorHAnsi" w:eastAsiaTheme="majorEastAsia" w:cstheme="majorBidi"/>
      <w:color w:val="365F91" w:themeColor="accent1" w:themeShade="BF"/>
      <w:spacing w:val="4"/>
      <w:sz w:val="24"/>
      <w:szCs w:val="24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anliginnrykk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o">
    <w:name w:val="Date"/>
    <w:basedOn w:val="Normal"/>
    <w:next w:val="Normal"/>
    <w:link w:val="DatoTegn"/>
    <w:uiPriority w:val="1"/>
    <w:qFormat/>
    <w:pPr>
      <w:spacing w:before="80" w:line="240" w:lineRule="auto"/>
    </w:pPr>
  </w:style>
  <w:style w:type="character" w:styleId="DatoTegn" w:customStyle="1">
    <w:name w:val="Dato Tegn"/>
    <w:basedOn w:val="Standardskriftforavsnitt"/>
    <w:link w:val="Dato"/>
    <w:uiPriority w:val="1"/>
    <w:rPr>
      <w:spacing w:val="4"/>
      <w:sz w:val="22"/>
      <w:szCs w:val="20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styleId="TopptekstTegn" w:customStyle="1">
    <w:name w:val="Topptekst Tegn"/>
    <w:basedOn w:val="Standardskriftforavsnitt"/>
    <w:link w:val="Topptekst"/>
    <w:uiPriority w:val="99"/>
    <w:rPr>
      <w:spacing w:val="4"/>
      <w:sz w:val="22"/>
      <w:szCs w:val="20"/>
    </w:rPr>
  </w:style>
  <w:style w:type="character" w:styleId="Plassholdertekst">
    <w:name w:val="Placeholder Text"/>
    <w:basedOn w:val="Standardskriftforavsnitt"/>
    <w:uiPriority w:val="99"/>
    <w:semiHidden/>
    <w:rsid w:val="00FC288B"/>
    <w:rPr>
      <w:color w:val="404040" w:themeColor="text1" w:themeTint="BF"/>
      <w:sz w:val="22"/>
    </w:rPr>
  </w:style>
  <w:style w:type="paragraph" w:styleId="Nummerertliste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Ingenmellomro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D03E76"/>
  </w:style>
  <w:style w:type="paragraph" w:styleId="Blokktekst">
    <w:name w:val="Block Text"/>
    <w:basedOn w:val="Normal"/>
    <w:uiPriority w:val="99"/>
    <w:semiHidden/>
    <w:unhideWhenUsed/>
    <w:rsid w:val="0010443C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uiPriority w:val="99"/>
    <w:semiHidden/>
    <w:unhideWhenUsed/>
    <w:rsid w:val="00D03E76"/>
    <w:pPr>
      <w:spacing w:after="120"/>
    </w:pPr>
  </w:style>
  <w:style w:type="character" w:styleId="BrdtekstTegn" w:customStyle="1">
    <w:name w:val="Brødtekst Tegn"/>
    <w:basedOn w:val="Standardskriftforavsnitt"/>
    <w:link w:val="Brdtekst"/>
    <w:uiPriority w:val="99"/>
    <w:semiHidden/>
    <w:rsid w:val="00D03E76"/>
    <w:rPr>
      <w:spacing w:val="4"/>
      <w:sz w:val="22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D03E76"/>
    <w:pPr>
      <w:spacing w:after="120" w:line="480" w:lineRule="auto"/>
    </w:pPr>
  </w:style>
  <w:style w:type="character" w:styleId="Brdtekst2Tegn" w:customStyle="1">
    <w:name w:val="Brødtekst 2 Tegn"/>
    <w:basedOn w:val="Standardskriftforavsnitt"/>
    <w:link w:val="Brdtekst2"/>
    <w:uiPriority w:val="99"/>
    <w:semiHidden/>
    <w:rsid w:val="00D03E76"/>
    <w:rPr>
      <w:spacing w:val="4"/>
      <w:sz w:val="22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D03E76"/>
    <w:pPr>
      <w:spacing w:after="120"/>
    </w:pPr>
    <w:rPr>
      <w:szCs w:val="16"/>
    </w:rPr>
  </w:style>
  <w:style w:type="character" w:styleId="Brdtekst3Tegn" w:customStyle="1">
    <w:name w:val="Brødtekst 3 Tegn"/>
    <w:basedOn w:val="Standardskriftforavsnitt"/>
    <w:link w:val="Brdtekst3"/>
    <w:uiPriority w:val="99"/>
    <w:semiHidden/>
    <w:rsid w:val="00D03E76"/>
    <w:rPr>
      <w:spacing w:val="4"/>
      <w:sz w:val="22"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D03E76"/>
    <w:pPr>
      <w:spacing w:after="240"/>
      <w:ind w:firstLine="360"/>
    </w:pPr>
  </w:style>
  <w:style w:type="character" w:styleId="Brdtekst-frsteinnrykkTegn" w:customStyle="1">
    <w:name w:val="Brødtekst - første innrykk Tegn"/>
    <w:basedOn w:val="BrdtekstTegn"/>
    <w:link w:val="Brdtekst-frsteinnrykk"/>
    <w:uiPriority w:val="99"/>
    <w:semiHidden/>
    <w:rsid w:val="00D03E76"/>
    <w:rPr>
      <w:spacing w:val="4"/>
      <w:sz w:val="22"/>
      <w:szCs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D03E76"/>
    <w:pPr>
      <w:spacing w:after="120"/>
      <w:ind w:left="283"/>
    </w:pPr>
  </w:style>
  <w:style w:type="character" w:styleId="BrdtekstinnrykkTegn" w:customStyle="1">
    <w:name w:val="Brødtekstinnrykk Tegn"/>
    <w:basedOn w:val="Standardskriftforavsnitt"/>
    <w:link w:val="Brdtekstinnrykk"/>
    <w:uiPriority w:val="99"/>
    <w:semiHidden/>
    <w:rsid w:val="00D03E76"/>
    <w:rPr>
      <w:spacing w:val="4"/>
      <w:sz w:val="22"/>
      <w:szCs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D03E76"/>
    <w:pPr>
      <w:spacing w:after="24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uiPriority w:val="99"/>
    <w:semiHidden/>
    <w:rsid w:val="00D03E76"/>
    <w:rPr>
      <w:spacing w:val="4"/>
      <w:sz w:val="22"/>
      <w:szCs w:val="20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D03E76"/>
    <w:pPr>
      <w:spacing w:after="120" w:line="480" w:lineRule="auto"/>
      <w:ind w:left="283"/>
    </w:pPr>
  </w:style>
  <w:style w:type="character" w:styleId="Brdtekstinnrykk2Tegn" w:customStyle="1">
    <w:name w:val="Brødtekstinnrykk 2 Tegn"/>
    <w:basedOn w:val="Standardskriftforavsnitt"/>
    <w:link w:val="Brdtekstinnrykk2"/>
    <w:uiPriority w:val="99"/>
    <w:semiHidden/>
    <w:rsid w:val="00D03E76"/>
    <w:rPr>
      <w:spacing w:val="4"/>
      <w:sz w:val="22"/>
      <w:szCs w:val="20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styleId="Brdtekstinnrykk3Tegn" w:customStyle="1">
    <w:name w:val="Brødtekstinnrykk 3 Tegn"/>
    <w:basedOn w:val="Standardskriftforavsnitt"/>
    <w:link w:val="Brdtekstinnrykk3"/>
    <w:uiPriority w:val="99"/>
    <w:semiHidden/>
    <w:rsid w:val="00D03E76"/>
    <w:rPr>
      <w:spacing w:val="4"/>
      <w:sz w:val="22"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Hilsen">
    <w:name w:val="Closing"/>
    <w:basedOn w:val="Normal"/>
    <w:link w:val="Hilsen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styleId="HilsenTegn" w:customStyle="1">
    <w:name w:val="Hilsen Tegn"/>
    <w:basedOn w:val="Standardskriftforavsnitt"/>
    <w:link w:val="Hilsen"/>
    <w:uiPriority w:val="1"/>
    <w:semiHidden/>
    <w:rsid w:val="00D03E76"/>
    <w:rPr>
      <w:spacing w:val="4"/>
      <w:sz w:val="22"/>
      <w:szCs w:val="20"/>
    </w:rPr>
  </w:style>
  <w:style w:type="table" w:styleId="Fargeriktrutenett">
    <w:name w:val="Colorful Grid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D03E76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3E76"/>
    <w:pPr>
      <w:spacing w:line="240" w:lineRule="auto"/>
    </w:p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D03E76"/>
    <w:rPr>
      <w:spacing w:val="4"/>
      <w:sz w:val="22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3E76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D03E76"/>
    <w:rPr>
      <w:b/>
      <w:bCs/>
      <w:spacing w:val="4"/>
      <w:sz w:val="22"/>
      <w:szCs w:val="20"/>
    </w:rPr>
  </w:style>
  <w:style w:type="table" w:styleId="Mrkliste">
    <w:name w:val="Dark List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kumentkartTegn" w:customStyle="1">
    <w:name w:val="Dokumentkart Tegn"/>
    <w:basedOn w:val="Standardskriftforavsnitt"/>
    <w:link w:val="Dokumentkart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D03E76"/>
    <w:pPr>
      <w:spacing w:before="0" w:after="0" w:line="240" w:lineRule="auto"/>
    </w:pPr>
  </w:style>
  <w:style w:type="character" w:styleId="E-postsignaturTegn" w:customStyle="1">
    <w:name w:val="E-postsignatur Tegn"/>
    <w:basedOn w:val="Standardskriftforavsnitt"/>
    <w:link w:val="E-postsignatur"/>
    <w:uiPriority w:val="99"/>
    <w:semiHidden/>
    <w:rsid w:val="00D03E76"/>
    <w:rPr>
      <w:spacing w:val="4"/>
      <w:sz w:val="22"/>
      <w:szCs w:val="20"/>
    </w:rPr>
  </w:style>
  <w:style w:type="character" w:styleId="Utheving">
    <w:name w:val="Emphasis"/>
    <w:basedOn w:val="Standardskriftforavsnitt"/>
    <w:uiPriority w:val="1"/>
    <w:semiHidden/>
    <w:unhideWhenUsed/>
    <w:rsid w:val="00D03E76"/>
    <w:rPr>
      <w:i/>
      <w:iCs/>
      <w:sz w:val="22"/>
    </w:rPr>
  </w:style>
  <w:style w:type="character" w:styleId="Sluttnotereferanse">
    <w:name w:val="end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D03E76"/>
    <w:pPr>
      <w:spacing w:before="0" w:after="0" w:line="240" w:lineRule="auto"/>
    </w:pPr>
  </w:style>
  <w:style w:type="character" w:styleId="SluttnotetekstTegn" w:customStyle="1">
    <w:name w:val="Sluttnotetekst Tegn"/>
    <w:basedOn w:val="Standardskriftforavsnitt"/>
    <w:link w:val="Sluttnotetekst"/>
    <w:uiPriority w:val="99"/>
    <w:semiHidden/>
    <w:rsid w:val="00D03E76"/>
    <w:rPr>
      <w:spacing w:val="4"/>
      <w:sz w:val="22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D03E76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hAnsiTheme="majorHAnsi" w:eastAsiaTheme="majorEastAsia" w:cstheme="majorBidi"/>
    </w:rPr>
  </w:style>
  <w:style w:type="character" w:styleId="Fulgthyperkobling">
    <w:name w:val="FollowedHyperlink"/>
    <w:basedOn w:val="Standardskriftforavsnit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D03E76"/>
    <w:rPr>
      <w:spacing w:val="4"/>
      <w:sz w:val="22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03E76"/>
    <w:pPr>
      <w:spacing w:before="0" w:after="0" w:line="240" w:lineRule="auto"/>
    </w:pPr>
  </w:style>
  <w:style w:type="character" w:styleId="FotnotetekstTegn" w:customStyle="1">
    <w:name w:val="Fotnotetekst Tegn"/>
    <w:basedOn w:val="Standardskriftforavsnitt"/>
    <w:link w:val="Fotnotetekst"/>
    <w:uiPriority w:val="99"/>
    <w:semiHidden/>
    <w:rsid w:val="00D03E76"/>
    <w:rPr>
      <w:spacing w:val="4"/>
      <w:sz w:val="22"/>
      <w:szCs w:val="20"/>
    </w:rPr>
  </w:style>
  <w:style w:type="table" w:styleId="Rutenettabell1lys">
    <w:name w:val="Grid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3">
    <w:name w:val="Grid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tenettabell3uthevingsfarge1">
    <w:name w:val="Grid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Rutenettabell3uthevingsfarge2">
    <w:name w:val="Grid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Rutenettabell3uthevingsfarge3">
    <w:name w:val="Grid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Rutenettabell3uthevingsfarge4">
    <w:name w:val="Grid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Rutenettabell3uthevingsfarge5">
    <w:name w:val="Grid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Rutenettabell3uthevingsfarge6">
    <w:name w:val="Grid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Rutenettabell4">
    <w:name w:val="Grid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Emneknagg">
    <w:name w:val="Hashtag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styleId="Overskrift4Tegn" w:customStyle="1">
    <w:name w:val="Overskrift 4 Tegn"/>
    <w:basedOn w:val="Standardskriftforavsnitt"/>
    <w:link w:val="Overskrift4"/>
    <w:uiPriority w:val="9"/>
    <w:semiHidden/>
    <w:rsid w:val="00D03E76"/>
    <w:rPr>
      <w:rFonts w:asciiTheme="majorHAnsi" w:hAnsiTheme="majorHAnsi" w:eastAsiaTheme="majorEastAsia" w:cstheme="majorBidi"/>
      <w:i/>
      <w:iCs/>
      <w:color w:val="365F91" w:themeColor="accent1" w:themeShade="BF"/>
      <w:spacing w:val="4"/>
      <w:sz w:val="22"/>
      <w:szCs w:val="20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D03E76"/>
    <w:rPr>
      <w:rFonts w:asciiTheme="majorHAnsi" w:hAnsiTheme="majorHAnsi" w:eastAsiaTheme="majorEastAsia" w:cstheme="majorBidi"/>
      <w:color w:val="365F91" w:themeColor="accent1" w:themeShade="BF"/>
      <w:spacing w:val="4"/>
      <w:sz w:val="22"/>
      <w:szCs w:val="20"/>
    </w:rPr>
  </w:style>
  <w:style w:type="character" w:styleId="Overskrift6Tegn" w:customStyle="1">
    <w:name w:val="Overskrift 6 Tegn"/>
    <w:basedOn w:val="Standardskriftforavsnitt"/>
    <w:link w:val="Overskrift6"/>
    <w:uiPriority w:val="9"/>
    <w:semiHidden/>
    <w:rsid w:val="00D03E76"/>
    <w:rPr>
      <w:rFonts w:asciiTheme="majorHAnsi" w:hAnsiTheme="majorHAnsi" w:eastAsiaTheme="majorEastAsia" w:cstheme="majorBidi"/>
      <w:color w:val="243F60" w:themeColor="accent1" w:themeShade="7F"/>
      <w:spacing w:val="4"/>
      <w:sz w:val="22"/>
      <w:szCs w:val="20"/>
    </w:rPr>
  </w:style>
  <w:style w:type="character" w:styleId="Overskrift7Tegn" w:customStyle="1">
    <w:name w:val="Overskrift 7 Tegn"/>
    <w:basedOn w:val="Standardskriftforavsnitt"/>
    <w:link w:val="Overskrift7"/>
    <w:uiPriority w:val="9"/>
    <w:semiHidden/>
    <w:rsid w:val="00D03E76"/>
    <w:rPr>
      <w:rFonts w:asciiTheme="majorHAnsi" w:hAnsiTheme="majorHAnsi" w:eastAsiaTheme="majorEastAsia" w:cstheme="majorBidi"/>
      <w:i/>
      <w:iCs/>
      <w:color w:val="243F60" w:themeColor="accent1" w:themeShade="7F"/>
      <w:spacing w:val="4"/>
      <w:sz w:val="22"/>
      <w:szCs w:val="20"/>
    </w:r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D03E76"/>
    <w:rPr>
      <w:rFonts w:asciiTheme="majorHAnsi" w:hAnsiTheme="majorHAnsi" w:eastAsiaTheme="majorEastAsia" w:cstheme="majorBidi"/>
      <w:color w:val="272727" w:themeColor="text1" w:themeTint="D8"/>
      <w:spacing w:val="4"/>
      <w:sz w:val="22"/>
      <w:szCs w:val="21"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D03E76"/>
    <w:rPr>
      <w:rFonts w:asciiTheme="majorHAnsi" w:hAnsiTheme="majorHAnsi" w:eastAsiaTheme="majorEastAsia" w:cstheme="majorBidi"/>
      <w:i/>
      <w:iCs/>
      <w:color w:val="272727" w:themeColor="text1" w:themeTint="D8"/>
      <w:spacing w:val="4"/>
      <w:sz w:val="22"/>
      <w:szCs w:val="21"/>
    </w:rPr>
  </w:style>
  <w:style w:type="character" w:styleId="HTML-akronym">
    <w:name w:val="HTML Acronym"/>
    <w:basedOn w:val="Standardskriftforavsnitt"/>
    <w:uiPriority w:val="99"/>
    <w:semiHidden/>
    <w:unhideWhenUsed/>
    <w:rsid w:val="00D03E76"/>
    <w:rPr>
      <w:sz w:val="22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styleId="HTML-adresseTegn" w:customStyle="1">
    <w:name w:val="HTML-adresse Tegn"/>
    <w:basedOn w:val="Standardskriftforavsnitt"/>
    <w:link w:val="HTML-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kode">
    <w:name w:val="HTML Code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tastatur">
    <w:name w:val="HTML Keyboard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styleId="HTML-forhndsformatertTegn" w:customStyle="1">
    <w:name w:val="HTML-forhåndsformatert Tegn"/>
    <w:basedOn w:val="Standardskriftforavsnitt"/>
    <w:link w:val="HTML-forhndsformat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yperkobling">
    <w:name w:val="Hyperlink"/>
    <w:basedOn w:val="Standardskriftforavsnit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D03E76"/>
    <w:rPr>
      <w:rFonts w:asciiTheme="majorHAnsi" w:hAnsiTheme="majorHAnsi" w:eastAsiaTheme="majorEastAsia" w:cstheme="majorBidi"/>
      <w:b/>
      <w:bCs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10443C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SterktsitatTegn" w:customStyle="1">
    <w:name w:val="Sterkt sitat Tegn"/>
    <w:basedOn w:val="Standardskriftforavsnitt"/>
    <w:link w:val="Sterkts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ystrutenett">
    <w:name w:val="Light Grid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D03E76"/>
    <w:rPr>
      <w:sz w:val="22"/>
    </w:rPr>
  </w:style>
  <w:style w:type="paragraph" w:styleId="Liste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Punktliste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2">
    <w:name w:val="List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3">
    <w:name w:val="List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styleId="MakrotekstTegn" w:customStyle="1">
    <w:name w:val="Makrotekst Tegn"/>
    <w:basedOn w:val="Standardskriftforavsnitt"/>
    <w:link w:val="Makroteks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Omtale">
    <w:name w:val="Mention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D03E7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ldingshodeTegn" w:customStyle="1">
    <w:name w:val="Meldingshode Tegn"/>
    <w:basedOn w:val="Standardskriftforavsnitt"/>
    <w:link w:val="Meldingshode"/>
    <w:uiPriority w:val="99"/>
    <w:semiHidden/>
    <w:rsid w:val="00D03E76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D03E76"/>
    <w:pPr>
      <w:spacing w:before="0" w:after="0" w:line="240" w:lineRule="auto"/>
    </w:pPr>
  </w:style>
  <w:style w:type="character" w:styleId="NotatoverskriftTegn" w:customStyle="1">
    <w:name w:val="Notatoverskrift Tegn"/>
    <w:basedOn w:val="Standardskriftforavsnitt"/>
    <w:link w:val="Notatoverskrift"/>
    <w:uiPriority w:val="99"/>
    <w:semiHidden/>
    <w:rsid w:val="00D03E76"/>
    <w:rPr>
      <w:spacing w:val="4"/>
      <w:sz w:val="22"/>
      <w:szCs w:val="20"/>
    </w:rPr>
  </w:style>
  <w:style w:type="character" w:styleId="Sidetall">
    <w:name w:val="page number"/>
    <w:basedOn w:val="Standardskriftforavsnitt"/>
    <w:uiPriority w:val="99"/>
    <w:semiHidden/>
    <w:unhideWhenUsed/>
    <w:rsid w:val="00D03E76"/>
    <w:rPr>
      <w:sz w:val="22"/>
    </w:rPr>
  </w:style>
  <w:style w:type="table" w:styleId="Vanligtabell1">
    <w:name w:val="Plain Table 1"/>
    <w:basedOn w:val="Vanligtabel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Vanligtabell3">
    <w:name w:val="Plain Table 3"/>
    <w:basedOn w:val="Vanligtabel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styleId="RentekstTegn" w:customStyle="1">
    <w:name w:val="Ren tekst Tegn"/>
    <w:basedOn w:val="Standardskriftforavsnitt"/>
    <w:link w:val="Renteks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SitatTegn" w:customStyle="1">
    <w:name w:val="Sitat Tegn"/>
    <w:basedOn w:val="Standardskriftforavsnitt"/>
    <w:link w:val="S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Innledendehilsen">
    <w:name w:val="Salutation"/>
    <w:basedOn w:val="Normal"/>
    <w:next w:val="Normal"/>
    <w:link w:val="InnledendehilsenTegn"/>
    <w:uiPriority w:val="1"/>
    <w:semiHidden/>
    <w:unhideWhenUsed/>
    <w:qFormat/>
    <w:rsid w:val="00D03E76"/>
  </w:style>
  <w:style w:type="character" w:styleId="InnledendehilsenTegn" w:customStyle="1">
    <w:name w:val="Innledende hilsen Tegn"/>
    <w:basedOn w:val="Standardskriftforavsnitt"/>
    <w:link w:val="Innledendehilsen"/>
    <w:uiPriority w:val="1"/>
    <w:semiHidden/>
    <w:rsid w:val="00D03E76"/>
    <w:rPr>
      <w:spacing w:val="4"/>
      <w:sz w:val="22"/>
      <w:szCs w:val="20"/>
    </w:rPr>
  </w:style>
  <w:style w:type="paragraph" w:styleId="Underskrift">
    <w:name w:val="Signature"/>
    <w:basedOn w:val="Normal"/>
    <w:link w:val="Underskrift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styleId="UnderskriftTegn" w:customStyle="1">
    <w:name w:val="Underskrift Tegn"/>
    <w:basedOn w:val="Standardskriftforavsnitt"/>
    <w:link w:val="Underskrift"/>
    <w:uiPriority w:val="1"/>
    <w:semiHidden/>
    <w:rsid w:val="00D03E76"/>
    <w:rPr>
      <w:spacing w:val="4"/>
      <w:sz w:val="22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D03E76"/>
    <w:rPr>
      <w:sz w:val="22"/>
      <w:u w:val="dotted"/>
    </w:rPr>
  </w:style>
  <w:style w:type="character" w:styleId="Sterk">
    <w:name w:val="Strong"/>
    <w:basedOn w:val="Standardskriftforavsnitt"/>
    <w:uiPriority w:val="22"/>
    <w:semiHidden/>
    <w:unhideWhenUsed/>
    <w:qFormat/>
    <w:rsid w:val="00D03E76"/>
    <w:rPr>
      <w:b/>
      <w:bCs/>
      <w:sz w:val="22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UndertittelTegn" w:customStyle="1">
    <w:name w:val="Undertittel Tegn"/>
    <w:basedOn w:val="Standardskriftforavsnitt"/>
    <w:link w:val="Undertit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-3D-effekt1">
    <w:name w:val="Table 3D effects 1"/>
    <w:basedOn w:val="Vanligtabel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D03E76"/>
    <w:pPr>
      <w:spacing w:before="12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D03E76"/>
    <w:pPr>
      <w:spacing w:before="12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D03E76"/>
    <w:pPr>
      <w:spacing w:before="12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D03E76"/>
    <w:pPr>
      <w:spacing w:before="12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D03E76"/>
    <w:pPr>
      <w:spacing w:before="12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utenettabelllys">
    <w:name w:val="Grid Table Light"/>
    <w:basedOn w:val="Vanligtabell"/>
    <w:uiPriority w:val="40"/>
    <w:rsid w:val="00D03E76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iste1">
    <w:name w:val="Table List 1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D03E76"/>
    <w:pPr>
      <w:spacing w:before="12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D03E76"/>
    <w:pPr>
      <w:spacing w:before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-Web1">
    <w:name w:val="Table Web 1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semiHidden/>
    <w:rsid w:val="00D03E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D03E76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D03E76"/>
    <w:pPr>
      <w:outlineLvl w:val="9"/>
    </w:pPr>
  </w:style>
  <w:style w:type="character" w:styleId="Ulstomtale">
    <w:name w:val="Unresolved Mention"/>
    <w:basedOn w:val="Standardskriftforavsnit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izai\Downloads\tf0402185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B62E6E894D4462BC992734AF7A1D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A8CBA9-518F-499B-9940-5E1F482C264E}"/>
      </w:docPartPr>
      <w:docPartBody>
        <w:p w:rsidR="00000000" w:rsidRDefault="006F0673">
          <w:pPr>
            <w:pStyle w:val="98B62E6E894D4462BC992734AF7A1DA3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E212F037DD054BD7B72721E39E3922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177DB-FD7D-4B79-B473-A72BBFC3F588}"/>
      </w:docPartPr>
      <w:docPartBody>
        <w:p w:rsidR="00000000" w:rsidRDefault="006F0673">
          <w:pPr>
            <w:pStyle w:val="E212F037DD054BD7B72721E39E3922BC"/>
          </w:pPr>
          <w:r>
            <w:t>Roundtable</w:t>
          </w:r>
        </w:p>
      </w:docPartBody>
    </w:docPart>
    <w:docPart>
      <w:docPartPr>
        <w:name w:val="DE4519A57E80485B9468A00B5846D8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1BCA38-7617-45D8-9D17-527C2B465D61}"/>
      </w:docPartPr>
      <w:docPartBody>
        <w:p w:rsidR="00000000" w:rsidRDefault="006F0673">
          <w:pPr>
            <w:pStyle w:val="DE4519A57E80485B9468A00B5846D802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6FA5A48894604913B0773B612000DD4D">
    <w:name w:val="6FA5A48894604913B0773B612000DD4D"/>
  </w:style>
  <w:style w:type="paragraph" w:customStyle="1" w:styleId="F930F34273D248D7B06FA6FE56ADCB6D">
    <w:name w:val="F930F34273D248D7B06FA6FE56ADCB6D"/>
  </w:style>
  <w:style w:type="paragraph" w:customStyle="1" w:styleId="2CA9BBE87B834084AEC6059952D6B0FD">
    <w:name w:val="2CA9BBE87B834084AEC6059952D6B0FD"/>
  </w:style>
  <w:style w:type="paragraph" w:customStyle="1" w:styleId="0EC06C1A8DB847BC9FFF50B212DBBDF2">
    <w:name w:val="0EC06C1A8DB847BC9FFF50B212DBBDF2"/>
  </w:style>
  <w:style w:type="paragraph" w:customStyle="1" w:styleId="A0A3B8196CF84E158EE303BDECE5F13A">
    <w:name w:val="A0A3B8196CF84E158EE303BDECE5F13A"/>
  </w:style>
  <w:style w:type="paragraph" w:customStyle="1" w:styleId="FF0CA04F882645128244923283D03E4D">
    <w:name w:val="FF0CA04F882645128244923283D03E4D"/>
  </w:style>
  <w:style w:type="paragraph" w:customStyle="1" w:styleId="5C9D2B473DCA48A3ACB3BA3854459E18">
    <w:name w:val="5C9D2B473DCA48A3ACB3BA3854459E18"/>
  </w:style>
  <w:style w:type="paragraph" w:customStyle="1" w:styleId="C0677DFD2E7F4820B446F556A45E637A">
    <w:name w:val="C0677DFD2E7F4820B446F556A45E637A"/>
  </w:style>
  <w:style w:type="paragraph" w:customStyle="1" w:styleId="7C1EF04F52D742049C06F932E14785B5">
    <w:name w:val="7C1EF04F52D742049C06F932E14785B5"/>
  </w:style>
  <w:style w:type="paragraph" w:customStyle="1" w:styleId="B5753E17C0434AF1B737B9BD27BAFE83">
    <w:name w:val="B5753E17C0434AF1B737B9BD27BAFE83"/>
  </w:style>
  <w:style w:type="paragraph" w:customStyle="1" w:styleId="C4DFB674FBD041CC9D4CB92F4BFF6DD7">
    <w:name w:val="C4DFB674FBD041CC9D4CB92F4BFF6DD7"/>
  </w:style>
  <w:style w:type="paragraph" w:customStyle="1" w:styleId="6C8F8FAA124B40908A90CC93ECB39248">
    <w:name w:val="6C8F8FAA124B40908A90CC93ECB39248"/>
  </w:style>
  <w:style w:type="paragraph" w:customStyle="1" w:styleId="98B62E6E894D4462BC992734AF7A1DA3">
    <w:name w:val="98B62E6E894D4462BC992734AF7A1DA3"/>
  </w:style>
  <w:style w:type="paragraph" w:customStyle="1" w:styleId="E212F037DD054BD7B72721E39E3922BC">
    <w:name w:val="E212F037DD054BD7B72721E39E3922BC"/>
  </w:style>
  <w:style w:type="paragraph" w:customStyle="1" w:styleId="DE4519A57E80485B9468A00B5846D802">
    <w:name w:val="DE4519A57E80485B9468A00B5846D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B9D1AF68-5FA8-45B5-B05A-EB35136F39BA}"/>
</file>

<file path=customXml/itemProps2.xml><?xml version="1.0" encoding="utf-8"?>
<ds:datastoreItem xmlns:ds="http://schemas.openxmlformats.org/officeDocument/2006/customXml" ds:itemID="{6B0A43D8-91F3-4917-85A4-C0274CA42568}"/>
</file>

<file path=customXml/itemProps3.xml><?xml version="1.0" encoding="utf-8"?>
<ds:datastoreItem xmlns:ds="http://schemas.openxmlformats.org/officeDocument/2006/customXml" ds:itemID="{046C39C6-ED12-4580-861A-6EC43215D8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tf04021852_win32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ALIZAI Abdul</dc:creator>
  <cp:keywords>Dato:</cp:keywords>
  <dc:description/>
  <cp:lastModifiedBy>Abdul Majeed Alizai</cp:lastModifiedBy>
  <cp:revision>5</cp:revision>
  <dcterms:created xsi:type="dcterms:W3CDTF">2023-02-02T15:17:00Z</dcterms:created>
  <dcterms:modified xsi:type="dcterms:W3CDTF">2023-02-03T11:40:52Z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c5e6e129-f928-4a05-ae32-d838f6b21bdd_Enabled">
    <vt:lpwstr>true</vt:lpwstr>
  </property>
  <property fmtid="{D5CDD505-2E9C-101B-9397-08002B2CF9AE}" pid="9" name="MSIP_Label_c5e6e129-f928-4a05-ae32-d838f6b21bdd_SetDate">
    <vt:lpwstr>2023-02-02T15:58:19Z</vt:lpwstr>
  </property>
  <property fmtid="{D5CDD505-2E9C-101B-9397-08002B2CF9AE}" pid="10" name="MSIP_Label_c5e6e129-f928-4a05-ae32-d838f6b21bdd_Method">
    <vt:lpwstr>Standard</vt:lpwstr>
  </property>
  <property fmtid="{D5CDD505-2E9C-101B-9397-08002B2CF9AE}" pid="11" name="MSIP_Label_c5e6e129-f928-4a05-ae32-d838f6b21bdd_Name">
    <vt:lpwstr>EN Restricted use</vt:lpwstr>
  </property>
  <property fmtid="{D5CDD505-2E9C-101B-9397-08002B2CF9AE}" pid="12" name="MSIP_Label_c5e6e129-f928-4a05-ae32-d838f6b21bdd_SiteId">
    <vt:lpwstr>8b87af7d-8647-4dc7-8df4-5f69a2011bb5</vt:lpwstr>
  </property>
  <property fmtid="{D5CDD505-2E9C-101B-9397-08002B2CF9AE}" pid="13" name="MSIP_Label_c5e6e129-f928-4a05-ae32-d838f6b21bdd_ActionId">
    <vt:lpwstr>a12cb7d1-5d44-49de-a4d0-577e15896c24</vt:lpwstr>
  </property>
  <property fmtid="{D5CDD505-2E9C-101B-9397-08002B2CF9AE}" pid="14" name="MSIP_Label_c5e6e129-f928-4a05-ae32-d838f6b21bdd_ContentBits">
    <vt:lpwstr>3</vt:lpwstr>
  </property>
  <property fmtid="{D5CDD505-2E9C-101B-9397-08002B2CF9AE}" pid="15" name="MediaServiceImageTags">
    <vt:lpwstr/>
  </property>
</Properties>
</file>